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A946" w14:textId="77777777" w:rsidR="00884EB4" w:rsidRPr="001230F1" w:rsidRDefault="00884EB4" w:rsidP="00884EB4">
      <w:pPr>
        <w:jc w:val="center"/>
        <w:rPr>
          <w:rFonts w:ascii="Arial" w:hAnsi="Arial" w:cs="Arial"/>
          <w:sz w:val="40"/>
          <w:szCs w:val="40"/>
        </w:rPr>
      </w:pPr>
      <w:r w:rsidRPr="001230F1">
        <w:rPr>
          <w:rFonts w:ascii="Arial" w:hAnsi="Arial" w:cs="Arial"/>
          <w:sz w:val="40"/>
          <w:szCs w:val="40"/>
        </w:rPr>
        <w:t>Óbudai Egyetem</w:t>
      </w:r>
    </w:p>
    <w:p w14:paraId="1D12AFE8" w14:textId="77777777" w:rsidR="00884EB4" w:rsidRPr="001230F1" w:rsidRDefault="00884EB4" w:rsidP="00884EB4">
      <w:pPr>
        <w:jc w:val="center"/>
      </w:pPr>
      <w:r w:rsidRPr="001230F1">
        <w:drawing>
          <wp:inline distT="0" distB="0" distL="0" distR="0" wp14:anchorId="52F875C1" wp14:editId="20CA472E">
            <wp:extent cx="1338681" cy="1338681"/>
            <wp:effectExtent l="0" t="0" r="0" b="0"/>
            <wp:docPr id="11" name="Picture 11" descr="Óbudai Egyetem (@uni_obud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Óbudai Egyetem (@uni_obuda) | Twit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29" cy="13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2A13" w14:textId="037CCAFA" w:rsidR="00884EB4" w:rsidRPr="001230F1" w:rsidRDefault="00276CA1" w:rsidP="00884EB4">
      <w:pPr>
        <w:spacing w:before="2160"/>
        <w:jc w:val="center"/>
        <w:rPr>
          <w:rFonts w:ascii="Arial" w:hAnsi="Arial" w:cs="Arial"/>
          <w:caps/>
          <w:sz w:val="48"/>
          <w:szCs w:val="48"/>
        </w:rPr>
      </w:pPr>
      <w:r>
        <w:rPr>
          <w:rFonts w:ascii="Arial" w:hAnsi="Arial" w:cs="Arial"/>
          <w:caps/>
          <w:sz w:val="48"/>
          <w:szCs w:val="48"/>
        </w:rPr>
        <w:t xml:space="preserve">Dupla </w:t>
      </w:r>
      <w:r w:rsidR="007D781E" w:rsidRPr="001230F1">
        <w:rPr>
          <w:rFonts w:ascii="Arial" w:hAnsi="Arial" w:cs="Arial"/>
          <w:caps/>
          <w:sz w:val="48"/>
          <w:szCs w:val="48"/>
        </w:rPr>
        <w:t>Inga modellezése</w:t>
      </w:r>
      <w:r w:rsidR="00313517">
        <w:rPr>
          <w:rFonts w:ascii="Arial" w:hAnsi="Arial" w:cs="Arial"/>
          <w:caps/>
          <w:sz w:val="48"/>
          <w:szCs w:val="48"/>
        </w:rPr>
        <w:t xml:space="preserve"> és szimulációja</w:t>
      </w:r>
      <w:r w:rsidR="007D781E" w:rsidRPr="001230F1">
        <w:rPr>
          <w:rFonts w:ascii="Arial" w:hAnsi="Arial" w:cs="Arial"/>
          <w:caps/>
          <w:sz w:val="48"/>
          <w:szCs w:val="48"/>
        </w:rPr>
        <w:t xml:space="preserve"> Simscape segítségével</w:t>
      </w:r>
    </w:p>
    <w:p w14:paraId="3BA21017" w14:textId="31ACA75A" w:rsidR="00884EB4" w:rsidRPr="001230F1" w:rsidRDefault="00884EB4" w:rsidP="00884EB4">
      <w:pPr>
        <w:spacing w:before="100" w:beforeAutospacing="1" w:after="3000"/>
        <w:jc w:val="center"/>
        <w:rPr>
          <w:rFonts w:ascii="Arial" w:hAnsi="Arial" w:cs="Arial"/>
          <w:sz w:val="32"/>
          <w:szCs w:val="32"/>
        </w:rPr>
        <w:sectPr w:rsidR="00884EB4" w:rsidRPr="001230F1" w:rsidSect="00A9685B">
          <w:footerReference w:type="default" r:id="rId12"/>
          <w:footerReference w:type="first" r:id="rId13"/>
          <w:pgSz w:w="12240" w:h="15840"/>
          <w:pgMar w:top="864" w:right="864" w:bottom="864" w:left="1584" w:header="720" w:footer="720" w:gutter="0"/>
          <w:cols w:space="720"/>
          <w:titlePg/>
          <w:docGrid w:linePitch="360"/>
        </w:sectPr>
      </w:pPr>
      <w:r w:rsidRPr="001230F1">
        <w:rPr>
          <w:rFonts w:ascii="Arial" w:hAnsi="Arial" w:cs="Arial"/>
          <w:sz w:val="36"/>
          <w:szCs w:val="32"/>
        </w:rPr>
        <w:t>projektum</w:t>
      </w:r>
      <w:r w:rsidRPr="001230F1">
        <w:rPr>
          <w:rFonts w:ascii="Arial" w:hAnsi="Arial" w:cs="Arial"/>
          <w:sz w:val="32"/>
          <w:szCs w:val="32"/>
        </w:rPr>
        <w:br/>
        <w:t>Modellezés és szimuláció tárgyból</w:t>
      </w:r>
    </w:p>
    <w:p w14:paraId="53501F7E" w14:textId="79AE0EE8" w:rsidR="00884EB4" w:rsidRPr="001230F1" w:rsidRDefault="00884EB4" w:rsidP="00884EB4">
      <w:pPr>
        <w:tabs>
          <w:tab w:val="left" w:pos="5490"/>
        </w:tabs>
        <w:ind w:right="-180"/>
        <w:rPr>
          <w:rFonts w:ascii="Arial" w:hAnsi="Arial" w:cs="Arial"/>
          <w:sz w:val="26"/>
          <w:szCs w:val="26"/>
        </w:rPr>
      </w:pPr>
      <w:r w:rsidRPr="001230F1">
        <w:rPr>
          <w:rFonts w:ascii="Arial" w:hAnsi="Arial" w:cs="Arial"/>
          <w:sz w:val="26"/>
          <w:szCs w:val="26"/>
        </w:rPr>
        <w:t>témavezető: Dr.Gogolák László</w:t>
      </w:r>
      <w:r w:rsidRPr="001230F1">
        <w:rPr>
          <w:rFonts w:ascii="Arial" w:hAnsi="Arial" w:cs="Arial"/>
          <w:sz w:val="26"/>
          <w:szCs w:val="26"/>
        </w:rPr>
        <w:tab/>
        <w:t xml:space="preserve">hallgató:      Kovács Árpád </w:t>
      </w:r>
      <w:r w:rsidRPr="001230F1">
        <w:rPr>
          <w:rFonts w:ascii="Arial" w:hAnsi="Arial" w:cs="Arial"/>
          <w:sz w:val="26"/>
          <w:szCs w:val="26"/>
        </w:rPr>
        <w:br/>
        <w:t xml:space="preserve">                    főiskolai tanár</w:t>
      </w:r>
      <w:r w:rsidRPr="001230F1">
        <w:rPr>
          <w:rFonts w:ascii="Arial" w:hAnsi="Arial" w:cs="Arial"/>
          <w:sz w:val="26"/>
          <w:szCs w:val="26"/>
        </w:rPr>
        <w:tab/>
        <w:t>Neptun kód: BPJZ56</w:t>
      </w:r>
    </w:p>
    <w:p w14:paraId="5BF3CD52" w14:textId="189B9BDF" w:rsidR="00884EB4" w:rsidRPr="001230F1" w:rsidRDefault="00884EB4" w:rsidP="00A9685B">
      <w:pPr>
        <w:tabs>
          <w:tab w:val="left" w:pos="5490"/>
        </w:tabs>
        <w:ind w:right="-180"/>
        <w:rPr>
          <w:rFonts w:ascii="Arial" w:hAnsi="Arial" w:cs="Arial"/>
          <w:sz w:val="26"/>
          <w:szCs w:val="26"/>
        </w:rPr>
        <w:sectPr w:rsidR="00884EB4" w:rsidRPr="001230F1" w:rsidSect="00632E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230F1">
        <w:rPr>
          <w:rFonts w:ascii="Arial" w:hAnsi="Arial" w:cs="Arial"/>
          <w:sz w:val="26"/>
          <w:szCs w:val="26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54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41B11" w14:textId="2D72368C" w:rsidR="00A9685B" w:rsidRPr="001230F1" w:rsidRDefault="00A9685B">
          <w:pPr>
            <w:pStyle w:val="TOCHeading"/>
          </w:pPr>
          <w:r w:rsidRPr="001230F1">
            <w:t>Tartalom</w:t>
          </w:r>
        </w:p>
        <w:p w14:paraId="10FE91F1" w14:textId="6B6E265B" w:rsidR="007637E1" w:rsidRDefault="00A9685B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r w:rsidRPr="001230F1">
            <w:rPr>
              <w:noProof w:val="0"/>
            </w:rPr>
            <w:fldChar w:fldCharType="begin"/>
          </w:r>
          <w:r w:rsidRPr="001230F1">
            <w:instrText xml:space="preserve"> TOC \o "1-3" \h \z \u </w:instrText>
          </w:r>
          <w:r w:rsidRPr="001230F1">
            <w:rPr>
              <w:noProof w:val="0"/>
            </w:rPr>
            <w:fldChar w:fldCharType="separate"/>
          </w:r>
          <w:hyperlink w:anchor="_Toc58512039" w:history="1">
            <w:r w:rsidR="007637E1" w:rsidRPr="00C96FEE">
              <w:rPr>
                <w:rStyle w:val="Hyperlink"/>
              </w:rPr>
              <w:t>A CAD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_Toc58512039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7B7F6F">
              <w:rPr>
                <w:webHidden/>
              </w:rPr>
              <w:t>3</w:t>
            </w:r>
            <w:r w:rsidR="007637E1">
              <w:rPr>
                <w:webHidden/>
              </w:rPr>
              <w:fldChar w:fldCharType="end"/>
            </w:r>
          </w:hyperlink>
        </w:p>
        <w:p w14:paraId="11319063" w14:textId="63BBCCF3" w:rsidR="007637E1" w:rsidRDefault="0027711E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8512040" w:history="1">
            <w:r w:rsidR="007637E1" w:rsidRPr="00C96FEE">
              <w:rPr>
                <w:rStyle w:val="Hyperlink"/>
              </w:rPr>
              <w:t>Simulink/Simscape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_Toc58512040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7B7F6F">
              <w:rPr>
                <w:webHidden/>
              </w:rPr>
              <w:t>3</w:t>
            </w:r>
            <w:r w:rsidR="007637E1">
              <w:rPr>
                <w:webHidden/>
              </w:rPr>
              <w:fldChar w:fldCharType="end"/>
            </w:r>
          </w:hyperlink>
        </w:p>
        <w:p w14:paraId="357CE488" w14:textId="76827505" w:rsidR="007637E1" w:rsidRDefault="0027711E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8512041" w:history="1">
            <w:r w:rsidR="007637E1" w:rsidRPr="00C96FEE">
              <w:rPr>
                <w:rStyle w:val="Hyperlink"/>
              </w:rPr>
              <w:t>A feladat bemutatása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_Toc58512041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7B7F6F">
              <w:rPr>
                <w:webHidden/>
              </w:rPr>
              <w:t>4</w:t>
            </w:r>
            <w:r w:rsidR="007637E1">
              <w:rPr>
                <w:webHidden/>
              </w:rPr>
              <w:fldChar w:fldCharType="end"/>
            </w:r>
          </w:hyperlink>
        </w:p>
        <w:p w14:paraId="13580296" w14:textId="21F94787" w:rsidR="007637E1" w:rsidRDefault="0027711E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58512042" w:history="1">
            <w:r w:rsidR="007637E1" w:rsidRPr="00C96FEE">
              <w:rPr>
                <w:rStyle w:val="Hyperlink"/>
              </w:rPr>
              <w:t>Matlab/Simulink rész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_Toc58512042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7B7F6F">
              <w:rPr>
                <w:webHidden/>
              </w:rPr>
              <w:t>7</w:t>
            </w:r>
            <w:r w:rsidR="007637E1">
              <w:rPr>
                <w:webHidden/>
              </w:rPr>
              <w:fldChar w:fldCharType="end"/>
            </w:r>
          </w:hyperlink>
        </w:p>
        <w:p w14:paraId="3267EB6A" w14:textId="0B1B77A3" w:rsidR="007637E1" w:rsidRDefault="0027711E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8512043" w:history="1">
            <w:r w:rsidR="007637E1" w:rsidRPr="00C96FEE">
              <w:rPr>
                <w:rStyle w:val="Hyperlink"/>
              </w:rPr>
              <w:t>Felhasznált irodalom</w:t>
            </w:r>
            <w:r w:rsidR="007637E1">
              <w:rPr>
                <w:webHidden/>
              </w:rPr>
              <w:tab/>
            </w:r>
            <w:r w:rsidR="007637E1">
              <w:rPr>
                <w:webHidden/>
              </w:rPr>
              <w:fldChar w:fldCharType="begin"/>
            </w:r>
            <w:r w:rsidR="007637E1">
              <w:rPr>
                <w:webHidden/>
              </w:rPr>
              <w:instrText xml:space="preserve"> PAGEREF _Toc58512043 \h </w:instrText>
            </w:r>
            <w:r w:rsidR="007637E1">
              <w:rPr>
                <w:webHidden/>
              </w:rPr>
            </w:r>
            <w:r w:rsidR="007637E1">
              <w:rPr>
                <w:webHidden/>
              </w:rPr>
              <w:fldChar w:fldCharType="separate"/>
            </w:r>
            <w:r w:rsidR="007B7F6F">
              <w:rPr>
                <w:webHidden/>
              </w:rPr>
              <w:t>10</w:t>
            </w:r>
            <w:r w:rsidR="007637E1">
              <w:rPr>
                <w:webHidden/>
              </w:rPr>
              <w:fldChar w:fldCharType="end"/>
            </w:r>
          </w:hyperlink>
        </w:p>
        <w:p w14:paraId="5DDF3936" w14:textId="57BF20D1" w:rsidR="00A9685B" w:rsidRPr="001230F1" w:rsidRDefault="00A9685B">
          <w:r w:rsidRPr="001230F1">
            <w:rPr>
              <w:b/>
              <w:bCs/>
            </w:rPr>
            <w:fldChar w:fldCharType="end"/>
          </w:r>
        </w:p>
      </w:sdtContent>
    </w:sdt>
    <w:p w14:paraId="29210833" w14:textId="3876D2FC" w:rsidR="00A9685B" w:rsidRPr="001230F1" w:rsidRDefault="00A9685B">
      <w:r w:rsidRPr="001230F1">
        <w:br w:type="page"/>
      </w:r>
    </w:p>
    <w:p w14:paraId="4188E37D" w14:textId="3ED3AF20" w:rsidR="00A9685B" w:rsidRPr="001230F1" w:rsidRDefault="00A9685B" w:rsidP="00D27D72">
      <w:pPr>
        <w:pStyle w:val="Heading2"/>
      </w:pPr>
      <w:bookmarkStart w:id="0" w:name="_Toc58512039"/>
      <w:r w:rsidRPr="001230F1">
        <w:lastRenderedPageBreak/>
        <w:t>A CAD</w:t>
      </w:r>
      <w:bookmarkEnd w:id="0"/>
    </w:p>
    <w:p w14:paraId="59F2214F" w14:textId="6F8169E7" w:rsidR="00A9685B" w:rsidRPr="00A81607" w:rsidRDefault="001230F1">
      <w:r w:rsidRPr="001230F1">
        <w:t xml:space="preserve">Computer-aided design (CAD) rendszer alatt több, számítógépen alapuló eszközt értünk, mely a mérnököket és más tervezési szakembereket tervezési tevékenységükben segíti. A jelenleg használatos CAD programok a 2D (síkbeli) vektor-grafika alkalmazásán rajzoló rendszerektől a 3D (térbeli) parametrikus felület- és szilárdtest modellező rendszerekig a megoldások széles skáláját kínálják. </w:t>
      </w:r>
      <w:r w:rsidRPr="00A81607">
        <w:t>Napjainkban a CAD szoftverek az építőmérnökök, építészmérnökök és a gépészmérnökök legalapvetőbb tervezőeszközei.</w:t>
      </w:r>
    </w:p>
    <w:p w14:paraId="6C0325BA" w14:textId="270D3092" w:rsidR="0073255F" w:rsidRPr="00A81607" w:rsidRDefault="0073255F" w:rsidP="0073255F">
      <w:r w:rsidRPr="00A81607">
        <w:t>A CAM egy gyártórendszerekkel összekapcsolt technológia. A  CAM alkalmas továbbá a gyártócellában alkalmazható szerszámok kiválasztására is. A  különféle végeselem szoftverek a CAE rendszerek csoportjába tartoznak. Ezen szoftverekkel  oldható meg egy termék, vagy szerkezet várható viselkedésének szimulációja. Így megfelelő  eszköz a már meglévő CAD modell áttervezésére és optimalizálására.</w:t>
      </w:r>
      <w:r w:rsidR="002B4E4C">
        <w:t>[w1]</w:t>
      </w:r>
      <w:r w:rsidRPr="00A81607">
        <w:t>  </w:t>
      </w:r>
    </w:p>
    <w:p w14:paraId="1C2BA14D" w14:textId="50D7B86D" w:rsidR="001230F1" w:rsidRPr="00A81607" w:rsidRDefault="001230F1"/>
    <w:p w14:paraId="7ECB02F0" w14:textId="6B22E25F" w:rsidR="001230F1" w:rsidRPr="00A81607" w:rsidRDefault="001230F1" w:rsidP="00D27D72">
      <w:pPr>
        <w:pStyle w:val="Heading2"/>
      </w:pPr>
      <w:bookmarkStart w:id="1" w:name="_Toc58512040"/>
      <w:r w:rsidRPr="00A81607">
        <w:t>Simulink</w:t>
      </w:r>
      <w:r w:rsidR="001E629E" w:rsidRPr="00A81607">
        <w:t>/Simscape</w:t>
      </w:r>
      <w:bookmarkEnd w:id="1"/>
    </w:p>
    <w:p w14:paraId="03B21759" w14:textId="7816E112" w:rsidR="001230F1" w:rsidRDefault="001E629E" w:rsidP="001230F1">
      <w:r w:rsidRPr="00A81607">
        <w:t>A Simulink egy grafikus programozási környezet, mely rendszerek modellezéséhez, és elemzéséhez. A Simscape lehetővé teszi fizikai rendszerek gyors létrehozását.A Simscape segít az ellenőrzési rendszerek fejlesztésében. A matlab változók kifejezések a simulink fizikai rendszerének segítségével paraméterzhetőek a modellek. A modelleket átkonvertálva c++ nyelvbe támogatja az áttalakítást.</w:t>
      </w:r>
    </w:p>
    <w:p w14:paraId="43E47E27" w14:textId="77777777" w:rsidR="00606C39" w:rsidRDefault="00606C39" w:rsidP="00606C39">
      <w:pPr>
        <w:keepNext/>
        <w:jc w:val="center"/>
      </w:pPr>
      <w:r>
        <w:drawing>
          <wp:inline distT="0" distB="0" distL="0" distR="0" wp14:anchorId="12F126EA" wp14:editId="72E5213E">
            <wp:extent cx="3617366" cy="2122884"/>
            <wp:effectExtent l="0" t="0" r="2540" b="0"/>
            <wp:docPr id="10" name="Picture 10" descr="Create a Simple Model - MATLAB &amp; Simulink - MathWorks Nor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Simple Model - MATLAB &amp; Simulink - MathWorks Nord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67" cy="21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603C" w14:textId="1F99DCE8" w:rsidR="00606C39" w:rsidRPr="00A81607" w:rsidRDefault="00606C39" w:rsidP="00606C39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7B7F6F">
        <w:t>1</w:t>
      </w:r>
      <w:r w:rsidR="00152B13">
        <w:fldChar w:fldCharType="end"/>
      </w:r>
      <w:r>
        <w:t xml:space="preserve"> Simulink környezet</w:t>
      </w:r>
    </w:p>
    <w:p w14:paraId="197327A2" w14:textId="77777777" w:rsidR="00606C39" w:rsidRDefault="00A81607" w:rsidP="00A81607">
      <w:r w:rsidRPr="00A81607">
        <w:t> A Simscape kiegészítő termékek összetettebb összetevőket és elemzési  lehetőségeket kínálnak. A Simscape segít az ellenőrzési rendszerek fejlesztésében és a  rendszerszintű teljesítmény tesztelésében.</w:t>
      </w:r>
    </w:p>
    <w:p w14:paraId="0C857CF1" w14:textId="77777777" w:rsidR="00606C39" w:rsidRDefault="00606C39" w:rsidP="00A81607"/>
    <w:p w14:paraId="498593D6" w14:textId="71C42327" w:rsidR="00A81607" w:rsidRPr="00A81607" w:rsidRDefault="00A81607" w:rsidP="00A81607">
      <w:r w:rsidRPr="00A81607">
        <w:t xml:space="preserve"> Létrehozhat egyedi összetevő modelleket a  MATLAB alapú Simscape nyelv használatával, amely lehetővé teszi a fizikai modellezési  összetevők, tartományok és könyvtárak szöveges alapú írását.</w:t>
      </w:r>
    </w:p>
    <w:p w14:paraId="5042FBDF" w14:textId="5F8C082D" w:rsidR="00606C39" w:rsidRDefault="00606C39">
      <w:r>
        <w:br w:type="page"/>
      </w:r>
    </w:p>
    <w:p w14:paraId="163C60E5" w14:textId="5C4DE449" w:rsidR="001E629E" w:rsidRDefault="001E629E" w:rsidP="00D27D72">
      <w:pPr>
        <w:pStyle w:val="Heading2"/>
      </w:pPr>
      <w:bookmarkStart w:id="2" w:name="_Toc58512041"/>
      <w:r>
        <w:lastRenderedPageBreak/>
        <w:t>A feladat bemutatása</w:t>
      </w:r>
      <w:bookmarkEnd w:id="2"/>
    </w:p>
    <w:p w14:paraId="333BBF07" w14:textId="10855539" w:rsidR="00087694" w:rsidRPr="00087694" w:rsidRDefault="00087694" w:rsidP="00087694">
      <w:r>
        <w:t>Az inga 2 tömeggel és két nyújthatlan elemből áll.</w:t>
      </w:r>
    </w:p>
    <w:p w14:paraId="618AD943" w14:textId="715587FF" w:rsidR="00606C39" w:rsidRDefault="009B76F3" w:rsidP="00606C39">
      <w:r>
        <w:t>Az inga 3 fő komponensből áll, az alap és a két kar.</w:t>
      </w:r>
      <w:r w:rsidR="00227C5C">
        <w:t xml:space="preserve"> Ezeket a modelleket Solid Edge-ben hoztam létre, majd Step formátumba konvertálva importáltam őket SolidWorksbe.</w:t>
      </w:r>
    </w:p>
    <w:p w14:paraId="5BB2F977" w14:textId="43AAD5F1" w:rsidR="00606C39" w:rsidRDefault="009B76F3" w:rsidP="00606C39">
      <w:pPr>
        <w:keepNext/>
        <w:jc w:val="center"/>
      </w:pPr>
      <w:r>
        <w:drawing>
          <wp:inline distT="0" distB="0" distL="0" distR="0" wp14:anchorId="7FFDC069" wp14:editId="36762461">
            <wp:extent cx="5514975" cy="3780940"/>
            <wp:effectExtent l="0" t="0" r="0" b="0"/>
            <wp:docPr id="17" name="Picture 17" descr="The double pendulum |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ouble pendulum | Rotation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62" cy="378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8A7C" w14:textId="6A061CF3" w:rsidR="00606C39" w:rsidRPr="00606C39" w:rsidRDefault="00606C39" w:rsidP="00606C39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7B7F6F">
        <w:t>2</w:t>
      </w:r>
      <w:r w:rsidR="00152B13">
        <w:fldChar w:fldCharType="end"/>
      </w:r>
      <w:r>
        <w:t xml:space="preserve"> </w:t>
      </w:r>
      <w:r w:rsidR="003475DB">
        <w:t xml:space="preserve">Dupla </w:t>
      </w:r>
      <w:r>
        <w:t>Inga modellezése</w:t>
      </w:r>
    </w:p>
    <w:p w14:paraId="0B4C65F0" w14:textId="66D0549E" w:rsidR="0008425A" w:rsidRDefault="0008425A" w:rsidP="00A81607">
      <w:r>
        <w:t>A dupla inga mozgás egyenletei</w:t>
      </w:r>
      <w:r w:rsidR="000B457C">
        <w:t>:</w:t>
      </w:r>
    </w:p>
    <w:p w14:paraId="673670F1" w14:textId="5537D21F" w:rsidR="0008425A" w:rsidRDefault="0008425A" w:rsidP="0008425A">
      <w:pPr>
        <w:jc w:val="center"/>
      </w:pPr>
      <w:r w:rsidRPr="0008425A">
        <w:drawing>
          <wp:inline distT="0" distB="0" distL="0" distR="0" wp14:anchorId="6A09C87C" wp14:editId="145D2A98">
            <wp:extent cx="1600423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559" w14:textId="706632B7" w:rsidR="0008425A" w:rsidRDefault="0008425A" w:rsidP="0008425A">
      <w:pPr>
        <w:jc w:val="center"/>
      </w:pPr>
      <w:r w:rsidRPr="0008425A">
        <w:drawing>
          <wp:inline distT="0" distB="0" distL="0" distR="0" wp14:anchorId="1BB495DC" wp14:editId="79E5EAAA">
            <wp:extent cx="2200582" cy="66684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3FEF" w14:textId="312DAEB4" w:rsidR="007637E1" w:rsidRDefault="00A81607" w:rsidP="00A81607">
      <w:r>
        <w:t>Először is hozzuk létre az alkatrészeket.</w:t>
      </w:r>
    </w:p>
    <w:p w14:paraId="409403FC" w14:textId="77777777" w:rsidR="007637E1" w:rsidRDefault="007637E1">
      <w:r>
        <w:br w:type="page"/>
      </w:r>
    </w:p>
    <w:p w14:paraId="3EB58E65" w14:textId="449FB77C" w:rsidR="005A0075" w:rsidRPr="005A0075" w:rsidRDefault="005A0075" w:rsidP="005A0075">
      <w:pPr>
        <w:pStyle w:val="Heading4"/>
      </w:pPr>
      <w:r>
        <w:lastRenderedPageBreak/>
        <w:t>SolidWorks rész</w:t>
      </w:r>
    </w:p>
    <w:p w14:paraId="4778CA83" w14:textId="1647BE94" w:rsidR="005A0075" w:rsidRPr="005A0075" w:rsidRDefault="007637E1" w:rsidP="005A0075">
      <w:r>
        <w:t xml:space="preserve">A modellezéshez Solid Edge neű programot használtam fel míg az összeszereléshez </w:t>
      </w:r>
      <w:r w:rsidR="005A0075">
        <w:t xml:space="preserve">SolidWorks </w:t>
      </w:r>
      <w:r>
        <w:t>programot</w:t>
      </w:r>
      <w:r w:rsidR="005A0075">
        <w:t>.</w:t>
      </w:r>
    </w:p>
    <w:p w14:paraId="4007C68C" w14:textId="77777777" w:rsidR="001230F1" w:rsidRPr="001230F1" w:rsidRDefault="001230F1"/>
    <w:p w14:paraId="76B6E724" w14:textId="217ACC8A" w:rsidR="005A0075" w:rsidRDefault="009B76F3" w:rsidP="005A0075">
      <w:pPr>
        <w:keepNext/>
        <w:jc w:val="center"/>
      </w:pPr>
      <w:r>
        <w:drawing>
          <wp:inline distT="0" distB="0" distL="0" distR="0" wp14:anchorId="7F058DB7" wp14:editId="131A9F8B">
            <wp:extent cx="3647619" cy="53523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EA37" w14:textId="03E10CEE" w:rsidR="007B239D" w:rsidRPr="001230F1" w:rsidRDefault="005A0075" w:rsidP="005A0075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7B7F6F">
        <w:t>3</w:t>
      </w:r>
      <w:r w:rsidR="00152B13">
        <w:fldChar w:fldCharType="end"/>
      </w:r>
      <w:r>
        <w:t xml:space="preserve"> az Inga golyó</w:t>
      </w:r>
      <w:r w:rsidR="000B510D">
        <w:t xml:space="preserve"> és a kar</w:t>
      </w:r>
    </w:p>
    <w:p w14:paraId="1852FCE0" w14:textId="54829DCF" w:rsidR="007B76E4" w:rsidRPr="001230F1" w:rsidRDefault="009B76F3">
      <w:r>
        <w:lastRenderedPageBreak/>
        <w:drawing>
          <wp:inline distT="0" distB="0" distL="0" distR="0" wp14:anchorId="31ECF514" wp14:editId="6A82C2CD">
            <wp:extent cx="5819048" cy="706666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7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1E0B" w14:textId="36F23E1A" w:rsidR="005A0075" w:rsidRDefault="005A0075" w:rsidP="005A0075">
      <w:pPr>
        <w:keepNext/>
        <w:jc w:val="center"/>
      </w:pPr>
    </w:p>
    <w:p w14:paraId="2D9A27C6" w14:textId="1CCD76A7" w:rsidR="007B239D" w:rsidRPr="001230F1" w:rsidRDefault="005A0075" w:rsidP="005A0075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7B7F6F">
        <w:t>4</w:t>
      </w:r>
      <w:r w:rsidR="00152B13">
        <w:fldChar w:fldCharType="end"/>
      </w:r>
      <w:r>
        <w:t xml:space="preserve"> Az alapzat</w:t>
      </w:r>
    </w:p>
    <w:p w14:paraId="63950830" w14:textId="49BB25F6" w:rsidR="004D33C1" w:rsidRPr="001230F1" w:rsidRDefault="004D33C1"/>
    <w:p w14:paraId="78C2DF1D" w14:textId="2A34E949" w:rsidR="00DA2389" w:rsidRDefault="00DA2389" w:rsidP="00DA2389">
      <w:pPr>
        <w:keepNext/>
      </w:pPr>
      <w:r w:rsidRPr="001230F1">
        <w:lastRenderedPageBreak/>
        <w:t>Majd elkészítettem az összeszerelt verziót.</w:t>
      </w:r>
    </w:p>
    <w:p w14:paraId="5A5A9B23" w14:textId="5DC48D14" w:rsidR="00EF5040" w:rsidRPr="001230F1" w:rsidRDefault="009B76F3" w:rsidP="00DA2389">
      <w:pPr>
        <w:keepNext/>
      </w:pPr>
      <w:r>
        <w:t>A két komponenst egymás után igazítva és leszabályozva a szabadságfokokat</w:t>
      </w:r>
      <w:r w:rsidR="00470CEF">
        <w:t>(oldalirányú elmozdulás,és koncektrikus megszorítás)</w:t>
      </w:r>
      <w:r>
        <w:t>.</w:t>
      </w:r>
    </w:p>
    <w:p w14:paraId="35470E28" w14:textId="377A06A2" w:rsidR="005A0075" w:rsidRDefault="00454F00" w:rsidP="005A0075">
      <w:pPr>
        <w:keepNext/>
        <w:jc w:val="center"/>
      </w:pPr>
      <w:r w:rsidRPr="00454F00">
        <w:drawing>
          <wp:inline distT="0" distB="0" distL="0" distR="0" wp14:anchorId="5F5D49AB" wp14:editId="18E016A4">
            <wp:extent cx="4525006" cy="4944165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BB04" w14:textId="2527C69D" w:rsidR="00DA2389" w:rsidRDefault="005A0075" w:rsidP="005A0075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7B7F6F">
        <w:t>5</w:t>
      </w:r>
      <w:r w:rsidR="00152B13">
        <w:fldChar w:fldCharType="end"/>
      </w:r>
      <w:r>
        <w:t xml:space="preserve"> </w:t>
      </w:r>
      <w:r w:rsidR="00DA7DB3">
        <w:t>ö</w:t>
      </w:r>
      <w:r>
        <w:t>ssz</w:t>
      </w:r>
      <w:r w:rsidR="00B662EC">
        <w:t>e</w:t>
      </w:r>
      <w:r>
        <w:t>szerelt verzió</w:t>
      </w:r>
    </w:p>
    <w:p w14:paraId="3FEB1CBD" w14:textId="2582D1BD" w:rsidR="005A0075" w:rsidRPr="00DA7DB3" w:rsidRDefault="005A0075" w:rsidP="0008425A">
      <w:pPr>
        <w:pStyle w:val="Heading3"/>
      </w:pPr>
      <w:bookmarkStart w:id="3" w:name="_Toc58512042"/>
      <w:r>
        <w:t>Matlab/Simulink rész</w:t>
      </w:r>
      <w:bookmarkEnd w:id="3"/>
    </w:p>
    <w:p w14:paraId="331B7877" w14:textId="5F81ED3B" w:rsidR="000E032F" w:rsidRDefault="00B662EC" w:rsidP="000E032F">
      <w:r>
        <w:t>Majd azután exportáljuk a SolidWorksből.</w:t>
      </w:r>
      <w:r w:rsidR="000E032F" w:rsidRPr="000E032F">
        <w:t xml:space="preserve"> </w:t>
      </w:r>
      <w:r w:rsidR="000E032F">
        <w:br/>
      </w:r>
      <w:r w:rsidR="000E032F" w:rsidRPr="000E032F">
        <w:t>A model importálása után egy xml. File típust kaptam. Ezt a Simscape tudja kezelni</w:t>
      </w:r>
      <w:r w:rsidR="000E032F">
        <w:t xml:space="preserve"> </w:t>
      </w:r>
      <w:r w:rsidR="000E032F" w:rsidRPr="000E032F">
        <w:t>Matlabon belül.</w:t>
      </w:r>
    </w:p>
    <w:p w14:paraId="1676E4F3" w14:textId="79CAA027" w:rsidR="000E032F" w:rsidRDefault="000E032F" w:rsidP="000E032F">
      <w:r>
        <w:t>Mivel én SolidEdge ből használtam rajzolásra ezért Step fileba mentettem le</w:t>
      </w:r>
      <w:r w:rsidR="00435460">
        <w:t>, ezért szükséges volt, hogy a beállításokban STL fileba mentse le a modellt a konfliktus elkerülése végett</w:t>
      </w:r>
      <w:r>
        <w:t>.</w:t>
      </w:r>
    </w:p>
    <w:p w14:paraId="2D091895" w14:textId="77777777" w:rsidR="000E032F" w:rsidRPr="000E032F" w:rsidRDefault="000E032F" w:rsidP="000E032F"/>
    <w:p w14:paraId="1084BFF4" w14:textId="6D3C7B14" w:rsidR="00B662EC" w:rsidRDefault="00895EB5" w:rsidP="00B662EC">
      <w:pPr>
        <w:keepNext/>
      </w:pPr>
      <w:r w:rsidRPr="00895EB5">
        <w:drawing>
          <wp:inline distT="0" distB="0" distL="0" distR="0" wp14:anchorId="444AA840" wp14:editId="7F256DFF">
            <wp:extent cx="3067478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4A6" w14:textId="0DCB3BAC" w:rsidR="00B662EC" w:rsidRDefault="00B662EC" w:rsidP="00756E5A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7B7F6F">
        <w:t>6</w:t>
      </w:r>
      <w:r w:rsidR="00152B13">
        <w:fldChar w:fldCharType="end"/>
      </w:r>
      <w:r>
        <w:t xml:space="preserve"> Matlab</w:t>
      </w:r>
      <w:r w:rsidR="00756E5A">
        <w:t>-</w:t>
      </w:r>
      <w:r>
        <w:t>ba importálás</w:t>
      </w:r>
    </w:p>
    <w:p w14:paraId="03CB61B8" w14:textId="01E9D495" w:rsidR="00B662EC" w:rsidRDefault="00B662EC" w:rsidP="00B662EC">
      <w:r w:rsidRPr="001230F1">
        <w:t xml:space="preserve">Telepítve a szükséges kiegészítőt, s a modellt importáltam a matlabba. </w:t>
      </w:r>
      <w:r>
        <w:t>Ez egy toolkit segítségével történt.</w:t>
      </w:r>
    </w:p>
    <w:p w14:paraId="4DB895AC" w14:textId="77777777" w:rsidR="00FD7AEE" w:rsidRPr="00FD7AEE" w:rsidRDefault="00FD7AEE" w:rsidP="00FD7AEE">
      <w:r w:rsidRPr="00FD7AEE">
        <w:lastRenderedPageBreak/>
        <w:t>Ahogy ezeket a parancsokat elvégeztem a következő ablak jelent meg és tudtam</w:t>
      </w:r>
    </w:p>
    <w:p w14:paraId="028D168C" w14:textId="3D52C4B2" w:rsidR="00FD7AEE" w:rsidRDefault="00FD7AEE" w:rsidP="00FD7AEE">
      <w:r w:rsidRPr="00FD7AEE">
        <w:t>szimulálni az SolidWorksben elkészített rajzomat Matlabban.</w:t>
      </w:r>
    </w:p>
    <w:p w14:paraId="37D5ACAC" w14:textId="223D5AE3" w:rsidR="005A0075" w:rsidRDefault="00574323" w:rsidP="0008425A">
      <w:pPr>
        <w:keepNext/>
        <w:jc w:val="center"/>
      </w:pPr>
      <w:r>
        <w:drawing>
          <wp:inline distT="0" distB="0" distL="0" distR="0" wp14:anchorId="26D48DFC" wp14:editId="64D73B13">
            <wp:extent cx="5943600" cy="3942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B379" w14:textId="40392DE6" w:rsidR="001E629E" w:rsidRDefault="005A0075" w:rsidP="003475DB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7B7F6F">
        <w:t>7</w:t>
      </w:r>
      <w:r w:rsidR="00152B13">
        <w:fldChar w:fldCharType="end"/>
      </w:r>
      <w:r w:rsidR="004C4D57">
        <w:t>.</w:t>
      </w:r>
      <w:r>
        <w:t xml:space="preserve"> A Simulink ábra</w:t>
      </w:r>
    </w:p>
    <w:p w14:paraId="16B63BEF" w14:textId="62B67607" w:rsidR="005C500C" w:rsidRDefault="00685034" w:rsidP="001E629E">
      <w:r>
        <w:drawing>
          <wp:inline distT="0" distB="0" distL="0" distR="0" wp14:anchorId="0CDAC356" wp14:editId="108753A8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3980" w14:textId="12D0CD70" w:rsidR="005A0075" w:rsidRDefault="004C4D57" w:rsidP="004C4D57">
      <w:pPr>
        <w:pStyle w:val="Caption"/>
        <w:jc w:val="center"/>
      </w:pPr>
      <w:r>
        <w:t xml:space="preserve">ábra </w:t>
      </w:r>
      <w:r w:rsidR="00152B13">
        <w:fldChar w:fldCharType="begin"/>
      </w:r>
      <w:r w:rsidR="00152B13">
        <w:instrText xml:space="preserve"> SEQ ábra \* ARABIC </w:instrText>
      </w:r>
      <w:r w:rsidR="00152B13">
        <w:fldChar w:fldCharType="separate"/>
      </w:r>
      <w:r w:rsidR="007B7F6F">
        <w:t>8</w:t>
      </w:r>
      <w:r w:rsidR="00152B13">
        <w:fldChar w:fldCharType="end"/>
      </w:r>
      <w:r>
        <w:t xml:space="preserve"> Simscape által szimulált elem</w:t>
      </w:r>
    </w:p>
    <w:p w14:paraId="0698713A" w14:textId="6FDC58B7" w:rsidR="002B4E4C" w:rsidRDefault="002B4E4C">
      <w:r>
        <w:br w:type="page"/>
      </w:r>
    </w:p>
    <w:p w14:paraId="73444A88" w14:textId="3C5CB2A9" w:rsidR="00FD7AEE" w:rsidRDefault="00FD7AEE">
      <w:r>
        <w:lastRenderedPageBreak/>
        <w:drawing>
          <wp:inline distT="0" distB="0" distL="0" distR="0" wp14:anchorId="186C9AF2" wp14:editId="7A402A29">
            <wp:extent cx="5943600" cy="3323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86F" w14:textId="77777777" w:rsidR="00FD7AEE" w:rsidRDefault="00FD7AEE"/>
    <w:p w14:paraId="1E7CBF03" w14:textId="77777777" w:rsidR="00295D96" w:rsidRDefault="00FD7AEE" w:rsidP="00295D96">
      <w:pPr>
        <w:keepNext/>
      </w:pPr>
      <w:r w:rsidRPr="00295D96">
        <w:drawing>
          <wp:inline distT="0" distB="0" distL="0" distR="0" wp14:anchorId="412F82C3" wp14:editId="21A46FAB">
            <wp:extent cx="5943600" cy="33235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D7CD" w14:textId="2C4D8C8A" w:rsidR="000E032F" w:rsidRDefault="00295D96" w:rsidP="00756E5A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7B7F6F">
        <w:t>9</w:t>
      </w:r>
      <w:r>
        <w:fldChar w:fldCharType="end"/>
      </w:r>
      <w:r>
        <w:t xml:space="preserve"> Simscape szimuláció</w:t>
      </w:r>
    </w:p>
    <w:p w14:paraId="12FD9692" w14:textId="77777777" w:rsidR="000E032F" w:rsidRDefault="000E032F">
      <w:r>
        <w:br w:type="page"/>
      </w:r>
    </w:p>
    <w:p w14:paraId="27FC4C9A" w14:textId="0A9E51F8" w:rsidR="002B4E4C" w:rsidRDefault="002B4E4C" w:rsidP="002B4E4C">
      <w:pPr>
        <w:pStyle w:val="Heading2"/>
      </w:pPr>
      <w:bookmarkStart w:id="4" w:name="_Toc58512043"/>
      <w:r>
        <w:lastRenderedPageBreak/>
        <w:t>Felhasznált irodalom</w:t>
      </w:r>
      <w:bookmarkEnd w:id="4"/>
    </w:p>
    <w:p w14:paraId="4F6E9E68" w14:textId="09101AAD" w:rsidR="002B4E4C" w:rsidRDefault="002B4E4C" w:rsidP="002B4E4C">
      <w:r>
        <w:t>[w1]</w:t>
      </w:r>
      <w:hyperlink r:id="rId26" w:history="1">
        <w:r w:rsidRPr="00850E24">
          <w:rPr>
            <w:rStyle w:val="Hyperlink"/>
          </w:rPr>
          <w:t>https://hu.wikipedia.org/wiki/Computer-aided_design</w:t>
        </w:r>
      </w:hyperlink>
    </w:p>
    <w:p w14:paraId="49DC0D01" w14:textId="25C6AE4F" w:rsidR="00155A82" w:rsidRDefault="00DA7748" w:rsidP="002B4E4C">
      <w:r>
        <w:rPr>
          <w:rFonts w:ascii="Times" w:hAnsi="Times" w:cs="Times"/>
          <w:color w:val="222222"/>
        </w:rPr>
        <w:t>[w2] https://www.mathworks.com/products/simscape.html</w:t>
      </w:r>
    </w:p>
    <w:p w14:paraId="50CEB277" w14:textId="447B978F" w:rsidR="002B4E4C" w:rsidRDefault="002B4E4C" w:rsidP="002B4E4C">
      <w:pPr>
        <w:rPr>
          <w:rFonts w:ascii="Times" w:hAnsi="Times" w:cs="Times"/>
          <w:color w:val="111111"/>
        </w:rPr>
      </w:pPr>
      <w:r>
        <w:rPr>
          <w:rFonts w:ascii="Times" w:hAnsi="Times" w:cs="Times"/>
          <w:color w:val="111111"/>
        </w:rPr>
        <w:t>Shuvra Das (2020): Modeling and Simulation of Mechatronic Systems using Simscape</w:t>
      </w:r>
    </w:p>
    <w:p w14:paraId="54721EBE" w14:textId="614B2EC0" w:rsidR="002B4E4C" w:rsidRDefault="0027711E" w:rsidP="002B4E4C">
      <w:hyperlink r:id="rId27" w:history="1">
        <w:r w:rsidR="001A6C67" w:rsidRPr="00850E24">
          <w:rPr>
            <w:rStyle w:val="Hyperlink"/>
          </w:rPr>
          <w:t>https://www.youtube.com/watch?v=7-fkk7DU9fA-</w:t>
        </w:r>
      </w:hyperlink>
      <w:r w:rsidR="001A6C67">
        <w:t xml:space="preserve"> </w:t>
      </w:r>
      <w:r w:rsidR="001A6C67" w:rsidRPr="001A6C67">
        <w:t>SOLIDWORKS to Simulink Simscape</w:t>
      </w:r>
    </w:p>
    <w:p w14:paraId="1C4D7789" w14:textId="6645527A" w:rsidR="000B457C" w:rsidRDefault="0027711E" w:rsidP="002B4E4C">
      <w:hyperlink r:id="rId28" w:history="1">
        <w:r w:rsidR="00454F00" w:rsidRPr="008B143A">
          <w:rPr>
            <w:rStyle w:val="Hyperlink"/>
          </w:rPr>
          <w:t>https://en.wikipedia.org/wiki/Double_pendulum</w:t>
        </w:r>
      </w:hyperlink>
    </w:p>
    <w:p w14:paraId="12D2C997" w14:textId="48BBAED8" w:rsidR="00454F00" w:rsidRDefault="00A059A9" w:rsidP="002B4E4C">
      <w:r>
        <w:t>A projekt szimulációja:</w:t>
      </w:r>
      <w:r w:rsidR="00854F41">
        <w:t xml:space="preserve"> </w:t>
      </w:r>
      <w:hyperlink r:id="rId29" w:history="1">
        <w:r w:rsidRPr="00320BEA">
          <w:rPr>
            <w:rStyle w:val="Hyperlink"/>
          </w:rPr>
          <w:t>https://youtu.be/bdxPWzUNW3Y</w:t>
        </w:r>
      </w:hyperlink>
    </w:p>
    <w:p w14:paraId="751EF895" w14:textId="77777777" w:rsidR="00A059A9" w:rsidRDefault="00A059A9" w:rsidP="002B4E4C"/>
    <w:p w14:paraId="3D9B9EBC" w14:textId="77777777" w:rsidR="001A6C67" w:rsidRDefault="001A6C67" w:rsidP="002B4E4C"/>
    <w:p w14:paraId="1EC18833" w14:textId="77777777" w:rsidR="00CE09BB" w:rsidRPr="002B4E4C" w:rsidRDefault="00CE09BB" w:rsidP="002B4E4C"/>
    <w:sectPr w:rsidR="00CE09BB" w:rsidRPr="002B4E4C" w:rsidSect="00A9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C928B" w14:textId="77777777" w:rsidR="0027711E" w:rsidRDefault="0027711E" w:rsidP="007D781E">
      <w:r>
        <w:separator/>
      </w:r>
    </w:p>
  </w:endnote>
  <w:endnote w:type="continuationSeparator" w:id="0">
    <w:p w14:paraId="62CAC6DA" w14:textId="77777777" w:rsidR="0027711E" w:rsidRDefault="0027711E" w:rsidP="007D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FEE" w14:textId="77777777" w:rsidR="00D32416" w:rsidRDefault="00930D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658F9124" w14:textId="5551505C" w:rsidR="007D781E" w:rsidRPr="00506808" w:rsidRDefault="007D781E" w:rsidP="007D781E">
    <w:pPr>
      <w:spacing w:before="120"/>
      <w:jc w:val="center"/>
      <w:rPr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EE03" w14:textId="218E8B33" w:rsidR="00D32416" w:rsidRDefault="0027711E">
    <w:pPr>
      <w:pStyle w:val="Footer"/>
      <w:jc w:val="right"/>
    </w:pPr>
  </w:p>
  <w:p w14:paraId="4BC59DC4" w14:textId="218FB7E5" w:rsidR="00D32416" w:rsidRDefault="00A9685B" w:rsidP="00A9685B">
    <w:pPr>
      <w:pStyle w:val="Footer"/>
      <w:jc w:val="center"/>
    </w:pPr>
    <w:r>
      <w:t>Szabadka,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2023" w14:textId="77777777" w:rsidR="0027711E" w:rsidRDefault="0027711E" w:rsidP="007D781E">
      <w:r>
        <w:separator/>
      </w:r>
    </w:p>
  </w:footnote>
  <w:footnote w:type="continuationSeparator" w:id="0">
    <w:p w14:paraId="42216980" w14:textId="77777777" w:rsidR="0027711E" w:rsidRDefault="0027711E" w:rsidP="007D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E4"/>
    <w:rsid w:val="00082927"/>
    <w:rsid w:val="0008425A"/>
    <w:rsid w:val="00087694"/>
    <w:rsid w:val="000B457C"/>
    <w:rsid w:val="000B510D"/>
    <w:rsid w:val="000B6E86"/>
    <w:rsid w:val="000E032F"/>
    <w:rsid w:val="001230F1"/>
    <w:rsid w:val="00152B13"/>
    <w:rsid w:val="00155A82"/>
    <w:rsid w:val="001A6C67"/>
    <w:rsid w:val="001D3E96"/>
    <w:rsid w:val="001E629E"/>
    <w:rsid w:val="00227C5C"/>
    <w:rsid w:val="00276CA1"/>
    <w:rsid w:val="0027711E"/>
    <w:rsid w:val="00295D96"/>
    <w:rsid w:val="002B4E4C"/>
    <w:rsid w:val="00313517"/>
    <w:rsid w:val="003475DB"/>
    <w:rsid w:val="00435460"/>
    <w:rsid w:val="00454F00"/>
    <w:rsid w:val="00470CEF"/>
    <w:rsid w:val="004C4D57"/>
    <w:rsid w:val="004D33C1"/>
    <w:rsid w:val="004E6725"/>
    <w:rsid w:val="00574323"/>
    <w:rsid w:val="005A0075"/>
    <w:rsid w:val="005A389F"/>
    <w:rsid w:val="005A7035"/>
    <w:rsid w:val="005C500C"/>
    <w:rsid w:val="00606C39"/>
    <w:rsid w:val="00635F22"/>
    <w:rsid w:val="00645252"/>
    <w:rsid w:val="00685034"/>
    <w:rsid w:val="006D3D74"/>
    <w:rsid w:val="0071032E"/>
    <w:rsid w:val="0073255F"/>
    <w:rsid w:val="00756E5A"/>
    <w:rsid w:val="007637E1"/>
    <w:rsid w:val="007B239D"/>
    <w:rsid w:val="007B76E4"/>
    <w:rsid w:val="007B7F6F"/>
    <w:rsid w:val="007D781E"/>
    <w:rsid w:val="0083569A"/>
    <w:rsid w:val="00854F41"/>
    <w:rsid w:val="00884EB4"/>
    <w:rsid w:val="00895EB5"/>
    <w:rsid w:val="00930D34"/>
    <w:rsid w:val="00934BCC"/>
    <w:rsid w:val="009B76F3"/>
    <w:rsid w:val="00A0158E"/>
    <w:rsid w:val="00A059A9"/>
    <w:rsid w:val="00A81607"/>
    <w:rsid w:val="00A9204E"/>
    <w:rsid w:val="00A9685B"/>
    <w:rsid w:val="00B11507"/>
    <w:rsid w:val="00B662EC"/>
    <w:rsid w:val="00BE59E0"/>
    <w:rsid w:val="00CE09BB"/>
    <w:rsid w:val="00D27D72"/>
    <w:rsid w:val="00D55B0F"/>
    <w:rsid w:val="00DA2389"/>
    <w:rsid w:val="00DA7748"/>
    <w:rsid w:val="00DA7DB3"/>
    <w:rsid w:val="00DD6CCB"/>
    <w:rsid w:val="00E9410C"/>
    <w:rsid w:val="00EB7DEC"/>
    <w:rsid w:val="00EF5040"/>
    <w:rsid w:val="00F237DA"/>
    <w:rsid w:val="00F512C2"/>
    <w:rsid w:val="00F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8795"/>
  <w15:chartTrackingRefBased/>
  <w15:docId w15:val="{B44F9207-FD0D-4458-8A2E-A0DE61AB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A9685B"/>
    <w:pPr>
      <w:spacing w:line="259" w:lineRule="auto"/>
      <w:outlineLvl w:val="9"/>
    </w:pPr>
    <w:rPr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230F1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2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E4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D27D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6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yperlink" Target="https://hu.wikipedia.org/wiki/Computer-aided_desig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youtu.be/bdxPWzUNW3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en.wikipedia.org/wiki/Double_pendulu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www.youtube.com/watch?v=7-fkk7DU9fA-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pad2\AppData\Local\Microsoft\Office\16.0\DTS\en-US%7b6B7D95E2-E43D-4CA9-AA1E-E1DA51356484%7d\%7b822DD117-64F5-4483-8120-BD501CE3AE0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911750-9A81-4860-89FA-2EB7BBB3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{822DD117-64F5-4483-8120-BD501CE3AE06}tf02786999_win32</Template>
  <TotalTime>566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karpad2</dc:creator>
  <cp:keywords/>
  <dc:description/>
  <cp:lastModifiedBy>Árpád Kovács</cp:lastModifiedBy>
  <cp:revision>71</cp:revision>
  <cp:lastPrinted>2020-12-11T15:02:00Z</cp:lastPrinted>
  <dcterms:created xsi:type="dcterms:W3CDTF">2020-12-03T09:58:00Z</dcterms:created>
  <dcterms:modified xsi:type="dcterms:W3CDTF">2020-12-11T15:27:00Z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